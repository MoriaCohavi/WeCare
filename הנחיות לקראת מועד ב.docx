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764A65" w:rsidP="00764A65">
      <w:pPr>
        <w:pStyle w:val="Heading1"/>
        <w:jc w:val="center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הנחיות לקראת מועד ב' של הבחינה בארגון המחשב ושפת סף</w:t>
      </w:r>
    </w:p>
    <w:p w:rsidR="00764A65" w:rsidRDefault="00764A65" w:rsidP="00764A65">
      <w:pPr>
        <w:pStyle w:val="Heading2"/>
        <w:bidi/>
        <w:rPr>
          <w:rFonts w:hint="cs"/>
          <w:rtl/>
          <w:lang w:bidi="he-IL"/>
        </w:rPr>
      </w:pPr>
    </w:p>
    <w:p w:rsidR="00764A65" w:rsidRDefault="00764A65" w:rsidP="00764A65">
      <w:pPr>
        <w:pStyle w:val="Heading2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כללי</w:t>
      </w:r>
    </w:p>
    <w:p w:rsidR="002308F7" w:rsidRDefault="00764A65" w:rsidP="00764A65">
      <w:pPr>
        <w:bidi/>
        <w:rPr>
          <w:rFonts w:ascii="Segoe UI Semilight" w:hAnsi="Segoe UI Semilight" w:cs="Segoe UI Semilight"/>
          <w:sz w:val="24"/>
          <w:szCs w:val="24"/>
          <w:rtl/>
          <w:lang w:bidi="he-IL"/>
        </w:rPr>
      </w:pPr>
      <w:r>
        <w:rPr>
          <w:rFonts w:ascii="Segoe UI Semilight" w:hAnsi="Segoe UI Semilight" w:cs="Segoe UI Semilight" w:hint="cs"/>
          <w:sz w:val="24"/>
          <w:szCs w:val="24"/>
          <w:rtl/>
          <w:lang w:bidi="he-IL"/>
        </w:rPr>
        <w:t xml:space="preserve">מועד ב' של </w:t>
      </w:r>
      <w:r w:rsidRPr="00764A65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הבחינה </w:t>
      </w:r>
      <w:r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בארגון המחשב ושפת סף נקבע ליום חמישי, 14.5, החל מהשעה 9 בבוקר. המבחן יהיה מבחן מטלה, אליו תוכלו לגשת דרך ה</w:t>
      </w:r>
      <w:r w:rsidR="002308F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סביבה של הקורס ב</w:t>
      </w:r>
      <w:r>
        <w:rPr>
          <w:rFonts w:ascii="Segoe UI Semilight" w:hAnsi="Segoe UI Semilight" w:cs="Segoe UI Semilight" w:hint="cs"/>
          <w:sz w:val="24"/>
          <w:szCs w:val="24"/>
          <w:rtl/>
          <w:lang w:bidi="he-IL"/>
        </w:rPr>
        <w:t xml:space="preserve">מודל. בשעה 9:00 תיפתח תיבת מטלה בסביבת המודל של הקורס. </w:t>
      </w:r>
    </w:p>
    <w:p w:rsidR="002308F7" w:rsidRDefault="002308F7" w:rsidP="002308F7">
      <w:pPr>
        <w:bidi/>
        <w:rPr>
          <w:rFonts w:ascii="Segoe UI Semilight" w:hAnsi="Segoe UI Semilight" w:cs="Segoe UI Semilight"/>
          <w:sz w:val="24"/>
          <w:szCs w:val="24"/>
          <w:rtl/>
          <w:lang w:bidi="he-IL"/>
        </w:rPr>
      </w:pPr>
    </w:p>
    <w:p w:rsidR="00764A65" w:rsidRDefault="00764A65" w:rsidP="002308F7">
      <w:pPr>
        <w:bidi/>
        <w:rPr>
          <w:rFonts w:ascii="Segoe UI Semilight" w:hAnsi="Segoe UI Semilight" w:cs="Segoe UI Semilight" w:hint="cs"/>
          <w:sz w:val="24"/>
          <w:szCs w:val="24"/>
          <w:rtl/>
          <w:lang w:bidi="he-IL"/>
        </w:rPr>
      </w:pPr>
      <w:r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דרך תיבה זו תוכלו להוריד את המבחן ואת דפי הנוסחאות. משך המבחן יהיה 3 שעות + הארכת זמן (אם יש) + 30 דקות. 30 הדקות האחרונות תוקדשנה להעלאת התשובות שלכם למודל.</w:t>
      </w:r>
    </w:p>
    <w:p w:rsidR="00764A65" w:rsidRDefault="00764A65" w:rsidP="00764A65">
      <w:pPr>
        <w:bidi/>
        <w:rPr>
          <w:rFonts w:ascii="Segoe UI Semilight" w:hAnsi="Segoe UI Semilight" w:cs="Segoe UI Semilight"/>
          <w:sz w:val="24"/>
          <w:szCs w:val="24"/>
          <w:rtl/>
          <w:lang w:bidi="he-IL"/>
        </w:rPr>
      </w:pPr>
    </w:p>
    <w:p w:rsidR="00764A65" w:rsidRDefault="00B94E47" w:rsidP="00B94E47">
      <w:pPr>
        <w:pStyle w:val="Heading2"/>
        <w:bidi/>
        <w:rPr>
          <w:rtl/>
          <w:lang w:bidi="he-IL"/>
        </w:rPr>
      </w:pPr>
      <w:r>
        <w:rPr>
          <w:rFonts w:hint="cs"/>
          <w:rtl/>
          <w:lang w:bidi="he-IL"/>
        </w:rPr>
        <w:t>אופן קיום הבחינה</w:t>
      </w:r>
    </w:p>
    <w:p w:rsidR="00B94E47" w:rsidRPr="003D79A7" w:rsidRDefault="00B94E47" w:rsidP="00B94E47">
      <w:pPr>
        <w:pStyle w:val="ListParagraph"/>
        <w:numPr>
          <w:ilvl w:val="0"/>
          <w:numId w:val="25"/>
        </w:numPr>
        <w:bidi/>
        <w:rPr>
          <w:rFonts w:ascii="Segoe UI Semilight" w:hAnsi="Segoe UI Semilight" w:cs="Segoe UI Semilight"/>
          <w:sz w:val="24"/>
          <w:szCs w:val="24"/>
          <w:lang w:bidi="he-IL"/>
        </w:rPr>
      </w:pP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לפני תחילת הבחינה, תוגדר במודל פגישת זום. עליכם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להשתתף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בפגישה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זו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2308F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 xml:space="preserve">לכל המאוחר רבע שעה לפני תחילת הבחינה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עם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הווידיאו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פתוח כדי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שצוות ההוראה יוכל לראות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אתכם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במהלך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הבחינה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. </w:t>
      </w:r>
      <w:r w:rsidR="002308F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 xml:space="preserve">לצורך זה לכל סטודנט חייבת להיות מותקנת מראש מצלמת וידאו במחשב. על הסטודנט לבדוק לפני הבחינה שהמצלמה תקינה. </w:t>
      </w:r>
    </w:p>
    <w:p w:rsidR="00B94E47" w:rsidRPr="003D79A7" w:rsidRDefault="00B94E47" w:rsidP="00B94E47">
      <w:pPr>
        <w:pStyle w:val="ListParagraph"/>
        <w:numPr>
          <w:ilvl w:val="0"/>
          <w:numId w:val="25"/>
        </w:numPr>
        <w:bidi/>
        <w:rPr>
          <w:rFonts w:ascii="Segoe UI Semilight" w:hAnsi="Segoe UI Semilight" w:cs="Segoe UI Semilight"/>
          <w:sz w:val="24"/>
          <w:szCs w:val="24"/>
          <w:lang w:bidi="he-IL"/>
        </w:rPr>
      </w:pP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יש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לכם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שאלה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-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השתמשו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בכלי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היד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של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הזום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.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צוות ההוראה יעשה כמיטב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41303A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יכולתו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לענות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על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השאלה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b/>
          <w:bCs/>
          <w:sz w:val="24"/>
          <w:szCs w:val="24"/>
          <w:u w:val="single"/>
          <w:rtl/>
          <w:lang w:bidi="he-IL"/>
        </w:rPr>
        <w:t>בצ</w:t>
      </w:r>
      <w:r w:rsidRPr="003D79A7">
        <w:rPr>
          <w:rFonts w:ascii="Segoe UI Semilight" w:hAnsi="Segoe UI Semilight" w:cs="Segoe UI Semilight"/>
          <w:b/>
          <w:bCs/>
          <w:sz w:val="24"/>
          <w:szCs w:val="24"/>
          <w:u w:val="single"/>
          <w:rtl/>
          <w:lang w:bidi="he-IL"/>
        </w:rPr>
        <w:t>'</w:t>
      </w:r>
      <w:r w:rsidRPr="003D79A7">
        <w:rPr>
          <w:rFonts w:ascii="Segoe UI Semilight" w:hAnsi="Segoe UI Semilight" w:cs="Segoe UI Semilight" w:hint="cs"/>
          <w:b/>
          <w:bCs/>
          <w:sz w:val="24"/>
          <w:szCs w:val="24"/>
          <w:u w:val="single"/>
          <w:rtl/>
          <w:lang w:bidi="he-IL"/>
        </w:rPr>
        <w:t>אט</w:t>
      </w:r>
      <w:r w:rsidRPr="003D79A7">
        <w:rPr>
          <w:rFonts w:ascii="Segoe UI Semilight" w:hAnsi="Segoe UI Semilight" w:cs="Segoe UI Semilight"/>
          <w:b/>
          <w:bCs/>
          <w:sz w:val="24"/>
          <w:szCs w:val="24"/>
          <w:u w:val="single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b/>
          <w:bCs/>
          <w:sz w:val="24"/>
          <w:szCs w:val="24"/>
          <w:u w:val="single"/>
          <w:rtl/>
          <w:lang w:bidi="he-IL"/>
        </w:rPr>
        <w:t>פרטי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>.</w:t>
      </w:r>
    </w:p>
    <w:p w:rsidR="009E5987" w:rsidRPr="003D79A7" w:rsidRDefault="009E5987" w:rsidP="008D3330">
      <w:pPr>
        <w:pStyle w:val="ListParagraph"/>
        <w:numPr>
          <w:ilvl w:val="0"/>
          <w:numId w:val="25"/>
        </w:numPr>
        <w:bidi/>
        <w:rPr>
          <w:rFonts w:ascii="Segoe UI Semilight" w:hAnsi="Segoe UI Semilight" w:cs="Segoe UI Semilight"/>
          <w:sz w:val="24"/>
          <w:szCs w:val="24"/>
          <w:rtl/>
        </w:rPr>
      </w:pP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לפניכם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מספר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אפשרויות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לענות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על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A8335F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הבחינה:</w:t>
      </w:r>
    </w:p>
    <w:p w:rsidR="00A8335F" w:rsidRPr="003D79A7" w:rsidRDefault="009E5987" w:rsidP="00A8335F">
      <w:pPr>
        <w:pStyle w:val="ListParagraph"/>
        <w:numPr>
          <w:ilvl w:val="1"/>
          <w:numId w:val="25"/>
        </w:numPr>
        <w:bidi/>
        <w:rPr>
          <w:rFonts w:ascii="Segoe UI Semilight" w:hAnsi="Segoe UI Semilight" w:cs="Segoe UI Semilight"/>
          <w:sz w:val="24"/>
          <w:szCs w:val="24"/>
        </w:rPr>
      </w:pP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להדפיס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המבחן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,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לענות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על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הטופס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המודפס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,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לסרוק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אותו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לקובץ</w:t>
      </w:r>
      <w:r w:rsidRPr="003D79A7">
        <w:rPr>
          <w:rFonts w:ascii="Segoe UI Semilight" w:hAnsi="Segoe UI Semilight" w:cs="Segoe UI Semilight"/>
          <w:sz w:val="24"/>
          <w:szCs w:val="24"/>
          <w:lang w:bidi="he-IL"/>
        </w:rPr>
        <w:t xml:space="preserve"> </w:t>
      </w:r>
      <w:r w:rsidRPr="003D79A7">
        <w:rPr>
          <w:rFonts w:ascii="Segoe UI Semilight" w:hAnsi="Segoe UI Semilight" w:cs="Segoe UI Semilight"/>
          <w:sz w:val="24"/>
          <w:szCs w:val="24"/>
        </w:rPr>
        <w:t>PDF</w:t>
      </w:r>
      <w:r w:rsidRPr="003D79A7">
        <w:rPr>
          <w:rFonts w:ascii="Segoe UI Semilight" w:hAnsi="Segoe UI Semilight" w:cs="Segoe UI Semilight"/>
          <w:sz w:val="24"/>
          <w:szCs w:val="24"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ולהעלות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אותו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למודל</w:t>
      </w:r>
      <w:r w:rsidRPr="003D79A7">
        <w:rPr>
          <w:rFonts w:ascii="Segoe UI Semilight" w:hAnsi="Segoe UI Semilight" w:cs="Segoe UI Semilight"/>
          <w:sz w:val="24"/>
          <w:szCs w:val="24"/>
          <w:lang w:bidi="he-IL"/>
        </w:rPr>
        <w:t>.</w:t>
      </w:r>
    </w:p>
    <w:p w:rsidR="00A8335F" w:rsidRPr="003D79A7" w:rsidRDefault="00A8335F" w:rsidP="00A8335F">
      <w:pPr>
        <w:pStyle w:val="ListParagraph"/>
        <w:numPr>
          <w:ilvl w:val="1"/>
          <w:numId w:val="25"/>
        </w:numPr>
        <w:bidi/>
        <w:rPr>
          <w:rFonts w:ascii="Segoe UI Semilight" w:hAnsi="Segoe UI Semilight" w:cs="Segoe UI Semilight"/>
          <w:sz w:val="24"/>
          <w:szCs w:val="24"/>
        </w:rPr>
      </w:pP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 xml:space="preserve">להוריד </w:t>
      </w:r>
      <w:r w:rsidR="009E5987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את</w:t>
      </w:r>
      <w:r w:rsidR="009E5987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9E5987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קובץ</w:t>
      </w:r>
      <w:r w:rsidR="009E5987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9E5987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</w:t>
      </w:r>
      <w:r w:rsidR="009E5987" w:rsidRPr="003D79A7">
        <w:rPr>
          <w:rFonts w:ascii="Segoe UI Semilight" w:hAnsi="Segoe UI Semilight" w:cs="Segoe UI Semilight"/>
          <w:sz w:val="24"/>
          <w:szCs w:val="24"/>
          <w:lang w:bidi="he-IL"/>
        </w:rPr>
        <w:t>-</w:t>
      </w:r>
      <w:r w:rsidR="009E5987" w:rsidRPr="003D79A7">
        <w:rPr>
          <w:rFonts w:ascii="Segoe UI Semilight" w:hAnsi="Segoe UI Semilight" w:cs="Segoe UI Semilight"/>
          <w:sz w:val="24"/>
          <w:szCs w:val="24"/>
        </w:rPr>
        <w:t>PDF</w:t>
      </w:r>
      <w:r w:rsidR="009E5987" w:rsidRPr="003D79A7">
        <w:rPr>
          <w:rFonts w:ascii="Segoe UI Semilight" w:hAnsi="Segoe UI Semilight" w:cs="Segoe UI Semilight"/>
          <w:sz w:val="24"/>
          <w:szCs w:val="24"/>
          <w:lang w:bidi="he-IL"/>
        </w:rPr>
        <w:t xml:space="preserve"> </w:t>
      </w:r>
      <w:r w:rsidR="009E5987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ולכתוב</w:t>
      </w:r>
      <w:r w:rsidR="009E5987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9E5987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עליו</w:t>
      </w:r>
      <w:r w:rsidR="009E5987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9E5987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אלקטרונית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.</w:t>
      </w:r>
    </w:p>
    <w:p w:rsidR="00A8335F" w:rsidRPr="003D79A7" w:rsidRDefault="009E5987" w:rsidP="00A8335F">
      <w:pPr>
        <w:pStyle w:val="ListParagraph"/>
        <w:numPr>
          <w:ilvl w:val="1"/>
          <w:numId w:val="25"/>
        </w:numPr>
        <w:bidi/>
        <w:rPr>
          <w:rFonts w:ascii="Segoe UI Semilight" w:hAnsi="Segoe UI Semilight" w:cs="Segoe UI Semilight"/>
          <w:sz w:val="24"/>
          <w:szCs w:val="24"/>
        </w:rPr>
      </w:pP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לכתוב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התשובות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בכתב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יד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 xml:space="preserve"> על דפי נייר ולסרוק אותם</w:t>
      </w:r>
    </w:p>
    <w:p w:rsidR="00B94E47" w:rsidRPr="003D79A7" w:rsidRDefault="00A8335F" w:rsidP="00A8335F">
      <w:pPr>
        <w:pStyle w:val="ListParagraph"/>
        <w:numPr>
          <w:ilvl w:val="1"/>
          <w:numId w:val="25"/>
        </w:numPr>
        <w:bidi/>
        <w:rPr>
          <w:rFonts w:ascii="Segoe UI Semilight" w:hAnsi="Segoe UI Semilight" w:cs="Segoe UI Semilight"/>
          <w:sz w:val="24"/>
          <w:szCs w:val="24"/>
        </w:rPr>
      </w:pP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להקליד</w:t>
      </w:r>
      <w:r w:rsidR="009E5987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9E5987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את</w:t>
      </w:r>
      <w:r w:rsidR="009E5987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9E5987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התשובות</w:t>
      </w:r>
      <w:r w:rsidR="009E5987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9E5987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לתוך</w:t>
      </w:r>
      <w:r w:rsidR="009E5987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9E5987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קובץ</w:t>
      </w:r>
    </w:p>
    <w:p w:rsidR="00A8335F" w:rsidRPr="003D79A7" w:rsidRDefault="002308F7" w:rsidP="00842C9E">
      <w:pPr>
        <w:pStyle w:val="ListParagraph"/>
        <w:numPr>
          <w:ilvl w:val="0"/>
          <w:numId w:val="25"/>
        </w:numPr>
        <w:bidi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  <w:lang w:bidi="he-IL"/>
        </w:rPr>
        <w:t xml:space="preserve">ללא תלות באפשרות שבחרתם,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הגשה תהיה באמצעות קובץ אלקטרוני. ניתן יהיה להגיש מספר קבצים לתיבת ההגשה. אם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השתמשתם בדפי נייר לצורך ההגשה ואין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ברשותכם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סורק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,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צלמו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את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הדפים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עם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הטלפון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הנייד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.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וודאו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שהתמונות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ניתנות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לקריאה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ואם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אפשר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,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נסו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לקבץ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את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כולן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לקובץ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/>
          <w:sz w:val="24"/>
          <w:szCs w:val="24"/>
        </w:rPr>
        <w:t>PDF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אחד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.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כאמור, המערכת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תוכל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לקלוט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מספר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="00842C9E"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קבצים</w:t>
      </w:r>
      <w:r w:rsidR="00842C9E"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>.</w:t>
      </w:r>
    </w:p>
    <w:p w:rsidR="00F97537" w:rsidRPr="003D79A7" w:rsidRDefault="00F97537" w:rsidP="00F97537">
      <w:pPr>
        <w:pStyle w:val="ListParagraph"/>
        <w:numPr>
          <w:ilvl w:val="0"/>
          <w:numId w:val="25"/>
        </w:numPr>
        <w:bidi/>
        <w:rPr>
          <w:rFonts w:ascii="Segoe UI Semilight" w:hAnsi="Segoe UI Semilight" w:cs="Segoe UI Semilight"/>
          <w:sz w:val="24"/>
          <w:szCs w:val="24"/>
        </w:rPr>
      </w:pP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נתקלתם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בבעיה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טכנית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בהעלאת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הקבצים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,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אתם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מחויבים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לשלוח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אותם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,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במסגרת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הזמן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המוקצב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לבחינה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,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לכתובת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האימייל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 xml:space="preserve"> 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הבאה</w:t>
      </w:r>
      <w:r w:rsidRPr="003D79A7">
        <w:rPr>
          <w:rFonts w:ascii="Segoe UI Semilight" w:hAnsi="Segoe UI Semilight" w:cs="Segoe UI Semilight"/>
          <w:sz w:val="24"/>
          <w:szCs w:val="24"/>
          <w:rtl/>
          <w:lang w:bidi="he-IL"/>
        </w:rPr>
        <w:t>:</w:t>
      </w: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 xml:space="preserve"> </w:t>
      </w:r>
      <w:hyperlink r:id="rId8" w:history="1">
        <w:r w:rsidRPr="003D79A7">
          <w:rPr>
            <w:rStyle w:val="Hyperlink"/>
            <w:rFonts w:ascii="Segoe UI Semilight" w:hAnsi="Segoe UI Semilight" w:cs="Segoe UI Semilight"/>
            <w:sz w:val="24"/>
            <w:szCs w:val="24"/>
            <w:lang w:bidi="he-IL"/>
          </w:rPr>
          <w:t>motir@hit.ac.il</w:t>
        </w:r>
      </w:hyperlink>
      <w:r w:rsidR="002308F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 xml:space="preserve">. במקביל ניתן להתקשר למר מוטי רוסו לנייד: </w:t>
      </w:r>
      <w:r w:rsidR="002308F7">
        <w:rPr>
          <w:rFonts w:ascii="Segoe UI Semilight" w:hAnsi="Segoe UI Semilight" w:cs="Segoe UI Semilight"/>
          <w:sz w:val="24"/>
          <w:szCs w:val="24"/>
          <w:lang w:bidi="he-IL"/>
        </w:rPr>
        <w:t>050-6300-776</w:t>
      </w:r>
      <w:r w:rsidR="002308F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.</w:t>
      </w:r>
      <w:bookmarkStart w:id="0" w:name="_GoBack"/>
      <w:bookmarkEnd w:id="0"/>
    </w:p>
    <w:p w:rsidR="00F97537" w:rsidRPr="002308F7" w:rsidRDefault="00F97537" w:rsidP="00F97537">
      <w:pPr>
        <w:pStyle w:val="ListParagraph"/>
        <w:bidi/>
        <w:rPr>
          <w:rFonts w:ascii="Segoe UI Semilight" w:hAnsi="Segoe UI Semilight" w:cs="Segoe UI Semilight" w:hint="cs"/>
          <w:sz w:val="24"/>
          <w:szCs w:val="24"/>
          <w:rtl/>
          <w:lang w:bidi="he-IL"/>
        </w:rPr>
      </w:pPr>
    </w:p>
    <w:p w:rsidR="00F97537" w:rsidRPr="003D79A7" w:rsidRDefault="00F97537" w:rsidP="00F97537">
      <w:pPr>
        <w:pStyle w:val="ListParagraph"/>
        <w:bidi/>
        <w:rPr>
          <w:rFonts w:ascii="Segoe UI Semilight" w:hAnsi="Segoe UI Semilight" w:cs="Segoe UI Semilight"/>
          <w:sz w:val="24"/>
          <w:szCs w:val="24"/>
          <w:rtl/>
          <w:lang w:bidi="he-IL"/>
        </w:rPr>
      </w:pPr>
    </w:p>
    <w:p w:rsidR="00F97537" w:rsidRPr="003D79A7" w:rsidRDefault="00F97537" w:rsidP="00F97537">
      <w:pPr>
        <w:pStyle w:val="ListParagraph"/>
        <w:bidi/>
        <w:rPr>
          <w:rFonts w:ascii="Segoe UI Semilight" w:hAnsi="Segoe UI Semilight" w:cs="Segoe UI Semilight"/>
          <w:sz w:val="24"/>
          <w:szCs w:val="24"/>
          <w:rtl/>
          <w:lang w:bidi="he-IL"/>
        </w:rPr>
      </w:pP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בהצלחה!!</w:t>
      </w:r>
    </w:p>
    <w:p w:rsidR="00F97537" w:rsidRPr="003D79A7" w:rsidRDefault="00F97537" w:rsidP="00F97537">
      <w:pPr>
        <w:pStyle w:val="ListParagraph"/>
        <w:bidi/>
        <w:rPr>
          <w:rFonts w:ascii="Segoe UI Semilight" w:hAnsi="Segoe UI Semilight" w:cs="Segoe UI Semilight"/>
          <w:sz w:val="24"/>
          <w:szCs w:val="24"/>
          <w:rtl/>
          <w:lang w:bidi="he-IL"/>
        </w:rPr>
      </w:pPr>
    </w:p>
    <w:p w:rsidR="00F97537" w:rsidRPr="003D79A7" w:rsidRDefault="00F97537" w:rsidP="00F97537">
      <w:pPr>
        <w:pStyle w:val="ListParagraph"/>
        <w:bidi/>
        <w:rPr>
          <w:rFonts w:ascii="Segoe UI Semilight" w:hAnsi="Segoe UI Semilight" w:cs="Segoe UI Semilight"/>
          <w:sz w:val="24"/>
          <w:szCs w:val="24"/>
          <w:rtl/>
        </w:rPr>
      </w:pPr>
      <w:r w:rsidRPr="003D79A7">
        <w:rPr>
          <w:rFonts w:ascii="Segoe UI Semilight" w:hAnsi="Segoe UI Semilight" w:cs="Segoe UI Semilight" w:hint="cs"/>
          <w:sz w:val="24"/>
          <w:szCs w:val="24"/>
          <w:rtl/>
          <w:lang w:bidi="he-IL"/>
        </w:rPr>
        <w:t>צוות הקורס</w:t>
      </w:r>
    </w:p>
    <w:p w:rsidR="00764A65" w:rsidRPr="00764A65" w:rsidRDefault="00764A65" w:rsidP="00764A65">
      <w:pPr>
        <w:bidi/>
        <w:rPr>
          <w:lang w:bidi="he-IL"/>
        </w:rPr>
      </w:pPr>
    </w:p>
    <w:p w:rsidR="00764A65" w:rsidRPr="00764A65" w:rsidRDefault="00764A65" w:rsidP="00764A65">
      <w:pPr>
        <w:bidi/>
        <w:rPr>
          <w:rFonts w:ascii="Segoe UI Semilight" w:hAnsi="Segoe UI Semilight" w:cs="Segoe UI Semilight"/>
          <w:sz w:val="24"/>
          <w:szCs w:val="24"/>
          <w:rtl/>
          <w:lang w:bidi="he-IL"/>
        </w:rPr>
      </w:pPr>
    </w:p>
    <w:sectPr w:rsidR="00764A65" w:rsidRPr="0076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44878A2"/>
    <w:multiLevelType w:val="hybridMultilevel"/>
    <w:tmpl w:val="83526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FE37FC"/>
    <w:multiLevelType w:val="hybridMultilevel"/>
    <w:tmpl w:val="DA28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65"/>
    <w:rsid w:val="002308F7"/>
    <w:rsid w:val="003D79A7"/>
    <w:rsid w:val="0041303A"/>
    <w:rsid w:val="00645252"/>
    <w:rsid w:val="006D3D74"/>
    <w:rsid w:val="00764A65"/>
    <w:rsid w:val="0083569A"/>
    <w:rsid w:val="00842C9E"/>
    <w:rsid w:val="009E5987"/>
    <w:rsid w:val="00A8335F"/>
    <w:rsid w:val="00A9204E"/>
    <w:rsid w:val="00B94E47"/>
    <w:rsid w:val="00F9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83FEF-E564-4B95-B8AC-9DF97F6D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9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tir@hit.ac.i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31</TotalTime>
  <Pages>1</Pages>
  <Words>262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2020-05-08T12:39:00Z</dcterms:created>
  <dcterms:modified xsi:type="dcterms:W3CDTF">2020-05-08T13:10:00Z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